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062FF" w14:textId="77777777" w:rsidR="00205C84" w:rsidRPr="00205C84" w:rsidRDefault="00205C84" w:rsidP="00205C84">
      <w:pPr>
        <w:rPr>
          <w:b/>
          <w:bCs/>
        </w:rPr>
      </w:pPr>
      <w:r w:rsidRPr="00205C84">
        <w:rPr>
          <w:b/>
          <w:bCs/>
        </w:rPr>
        <w:t>Product Information</w:t>
      </w:r>
    </w:p>
    <w:p w14:paraId="3052C59A" w14:textId="77777777" w:rsidR="00205C84" w:rsidRPr="00205C84" w:rsidRDefault="00205C84" w:rsidP="00205C84">
      <w:r w:rsidRPr="00205C84">
        <w:rPr>
          <w:b/>
          <w:bCs/>
        </w:rPr>
        <w:t>Item Number</w:t>
      </w:r>
      <w:r w:rsidRPr="00205C84">
        <w:t>: 555</w:t>
      </w:r>
      <w:r w:rsidRPr="00205C84">
        <w:br/>
      </w:r>
      <w:r w:rsidRPr="00205C84">
        <w:rPr>
          <w:b/>
          <w:bCs/>
        </w:rPr>
        <w:t>Product Name</w:t>
      </w:r>
      <w:r w:rsidRPr="00205C84">
        <w:t xml:space="preserve">: </w:t>
      </w:r>
      <w:proofErr w:type="spellStart"/>
      <w:r w:rsidRPr="00205C84">
        <w:t>TravelBuddy</w:t>
      </w:r>
      <w:proofErr w:type="spellEnd"/>
      <w:r w:rsidRPr="00205C84">
        <w:t xml:space="preserve"> Digital Luggage Scale</w:t>
      </w:r>
      <w:r w:rsidRPr="00205C84">
        <w:br/>
      </w:r>
      <w:r w:rsidRPr="00205C84">
        <w:rPr>
          <w:b/>
          <w:bCs/>
        </w:rPr>
        <w:t>Price</w:t>
      </w:r>
      <w:r w:rsidRPr="00205C84">
        <w:t>: $20</w:t>
      </w:r>
      <w:r w:rsidRPr="00205C84">
        <w:br/>
      </w:r>
      <w:r w:rsidRPr="00205C84">
        <w:rPr>
          <w:b/>
          <w:bCs/>
        </w:rPr>
        <w:t>Brand</w:t>
      </w:r>
      <w:r w:rsidRPr="00205C84">
        <w:t xml:space="preserve">: </w:t>
      </w:r>
      <w:proofErr w:type="spellStart"/>
      <w:r w:rsidRPr="00205C84">
        <w:t>WeighSmart</w:t>
      </w:r>
      <w:proofErr w:type="spellEnd"/>
      <w:r w:rsidRPr="00205C84">
        <w:br/>
      </w:r>
      <w:r w:rsidRPr="00205C84">
        <w:rPr>
          <w:b/>
          <w:bCs/>
        </w:rPr>
        <w:t>Category</w:t>
      </w:r>
      <w:r w:rsidRPr="00205C84">
        <w:t>: Travel Accessories</w:t>
      </w:r>
      <w:r w:rsidRPr="00205C84">
        <w:br/>
      </w:r>
      <w:r w:rsidRPr="00205C84">
        <w:rPr>
          <w:b/>
          <w:bCs/>
        </w:rPr>
        <w:t>Features</w:t>
      </w:r>
      <w:r w:rsidRPr="00205C84">
        <w:t>:</w:t>
      </w:r>
    </w:p>
    <w:p w14:paraId="72736D2C" w14:textId="77777777" w:rsidR="00205C84" w:rsidRPr="00205C84" w:rsidRDefault="00205C84" w:rsidP="00205C84">
      <w:pPr>
        <w:numPr>
          <w:ilvl w:val="0"/>
          <w:numId w:val="1"/>
        </w:numPr>
      </w:pPr>
      <w:r w:rsidRPr="00205C84">
        <w:rPr>
          <w:b/>
          <w:bCs/>
        </w:rPr>
        <w:t>Accurate Measurement</w:t>
      </w:r>
      <w:r w:rsidRPr="00205C84">
        <w:t xml:space="preserve">: Measures luggage weight up to 110 </w:t>
      </w:r>
      <w:proofErr w:type="spellStart"/>
      <w:r w:rsidRPr="00205C84">
        <w:t>lbs</w:t>
      </w:r>
      <w:proofErr w:type="spellEnd"/>
      <w:r w:rsidRPr="00205C84">
        <w:t xml:space="preserve"> (50 kg) with high precision.</w:t>
      </w:r>
    </w:p>
    <w:p w14:paraId="51303515" w14:textId="77777777" w:rsidR="00205C84" w:rsidRPr="00205C84" w:rsidRDefault="00205C84" w:rsidP="00205C84">
      <w:pPr>
        <w:numPr>
          <w:ilvl w:val="0"/>
          <w:numId w:val="1"/>
        </w:numPr>
      </w:pPr>
      <w:r w:rsidRPr="00205C84">
        <w:rPr>
          <w:b/>
          <w:bCs/>
        </w:rPr>
        <w:t>Digital Display</w:t>
      </w:r>
      <w:r w:rsidRPr="00205C84">
        <w:t>: Easy-to-read digital display with backlight for use in low light conditions.</w:t>
      </w:r>
    </w:p>
    <w:p w14:paraId="41714976" w14:textId="77777777" w:rsidR="00205C84" w:rsidRPr="00205C84" w:rsidRDefault="00205C84" w:rsidP="00205C84">
      <w:pPr>
        <w:numPr>
          <w:ilvl w:val="0"/>
          <w:numId w:val="1"/>
        </w:numPr>
      </w:pPr>
      <w:r w:rsidRPr="00205C84">
        <w:rPr>
          <w:b/>
          <w:bCs/>
        </w:rPr>
        <w:t>Tare Function</w:t>
      </w:r>
      <w:r w:rsidRPr="00205C84">
        <w:t>: Allows you to reset the scale to zero for accurate measurement.</w:t>
      </w:r>
    </w:p>
    <w:p w14:paraId="321BFDBF" w14:textId="77777777" w:rsidR="00205C84" w:rsidRPr="00205C84" w:rsidRDefault="00205C84" w:rsidP="00205C84">
      <w:pPr>
        <w:numPr>
          <w:ilvl w:val="0"/>
          <w:numId w:val="1"/>
        </w:numPr>
      </w:pPr>
      <w:r w:rsidRPr="00205C84">
        <w:rPr>
          <w:b/>
          <w:bCs/>
        </w:rPr>
        <w:t>Compact Design</w:t>
      </w:r>
      <w:r w:rsidRPr="00205C84">
        <w:t>: Lightweight and compact, perfect for travel.</w:t>
      </w:r>
    </w:p>
    <w:p w14:paraId="76E265F8" w14:textId="77777777" w:rsidR="00205C84" w:rsidRPr="00205C84" w:rsidRDefault="00205C84" w:rsidP="00205C84">
      <w:pPr>
        <w:numPr>
          <w:ilvl w:val="0"/>
          <w:numId w:val="1"/>
        </w:numPr>
      </w:pPr>
      <w:r w:rsidRPr="00205C84">
        <w:rPr>
          <w:b/>
          <w:bCs/>
        </w:rPr>
        <w:t xml:space="preserve">Auto </w:t>
      </w:r>
      <w:proofErr w:type="gramStart"/>
      <w:r w:rsidRPr="00205C84">
        <w:rPr>
          <w:b/>
          <w:bCs/>
        </w:rPr>
        <w:t>Shut-Off</w:t>
      </w:r>
      <w:proofErr w:type="gramEnd"/>
      <w:r w:rsidRPr="00205C84">
        <w:t>: Automatically shuts off after 60 seconds to save battery life.</w:t>
      </w:r>
    </w:p>
    <w:p w14:paraId="666ED646" w14:textId="77777777" w:rsidR="00205C84" w:rsidRPr="00205C84" w:rsidRDefault="00205C84" w:rsidP="00205C84">
      <w:pPr>
        <w:numPr>
          <w:ilvl w:val="0"/>
          <w:numId w:val="1"/>
        </w:numPr>
      </w:pPr>
      <w:r w:rsidRPr="00205C84">
        <w:rPr>
          <w:b/>
          <w:bCs/>
        </w:rPr>
        <w:t>Battery Included</w:t>
      </w:r>
      <w:r w:rsidRPr="00205C84">
        <w:t>: Comes with a CR2032 battery for immediate use.</w:t>
      </w:r>
    </w:p>
    <w:p w14:paraId="451F2CF2" w14:textId="77777777" w:rsidR="00205C84" w:rsidRPr="00205C84" w:rsidRDefault="00205C84" w:rsidP="00205C84">
      <w:r w:rsidRPr="00205C84">
        <w:rPr>
          <w:b/>
          <w:bCs/>
        </w:rPr>
        <w:t>Technical Specs</w:t>
      </w:r>
      <w:r w:rsidRPr="00205C84">
        <w:t>:</w:t>
      </w:r>
    </w:p>
    <w:p w14:paraId="580C20DF" w14:textId="77777777" w:rsidR="00205C84" w:rsidRPr="00205C84" w:rsidRDefault="00205C84" w:rsidP="00205C84">
      <w:pPr>
        <w:numPr>
          <w:ilvl w:val="0"/>
          <w:numId w:val="2"/>
        </w:numPr>
      </w:pPr>
      <w:r w:rsidRPr="00205C84">
        <w:rPr>
          <w:b/>
          <w:bCs/>
        </w:rPr>
        <w:t>Best Use</w:t>
      </w:r>
      <w:r w:rsidRPr="00205C84">
        <w:t>: Travel, luggage weighing</w:t>
      </w:r>
    </w:p>
    <w:p w14:paraId="6455E67F" w14:textId="77777777" w:rsidR="00205C84" w:rsidRPr="00205C84" w:rsidRDefault="00205C84" w:rsidP="00205C84">
      <w:pPr>
        <w:numPr>
          <w:ilvl w:val="0"/>
          <w:numId w:val="2"/>
        </w:numPr>
      </w:pPr>
      <w:r w:rsidRPr="00205C84">
        <w:rPr>
          <w:b/>
          <w:bCs/>
        </w:rPr>
        <w:t>Material</w:t>
      </w:r>
      <w:r w:rsidRPr="00205C84">
        <w:t>: ABS Plastic</w:t>
      </w:r>
    </w:p>
    <w:p w14:paraId="4E788E05" w14:textId="77777777" w:rsidR="00205C84" w:rsidRPr="00205C84" w:rsidRDefault="00205C84" w:rsidP="00205C84">
      <w:pPr>
        <w:numPr>
          <w:ilvl w:val="0"/>
          <w:numId w:val="2"/>
        </w:numPr>
      </w:pPr>
      <w:r w:rsidRPr="00205C84">
        <w:rPr>
          <w:b/>
          <w:bCs/>
        </w:rPr>
        <w:t>Dimensions</w:t>
      </w:r>
      <w:r w:rsidRPr="00205C84">
        <w:t>: 5 inches x 1.5 inches x 1 inch (Length x Width x Height)</w:t>
      </w:r>
    </w:p>
    <w:p w14:paraId="01ED47A3" w14:textId="77777777" w:rsidR="00205C84" w:rsidRPr="00205C84" w:rsidRDefault="00205C84" w:rsidP="00205C84">
      <w:pPr>
        <w:numPr>
          <w:ilvl w:val="0"/>
          <w:numId w:val="2"/>
        </w:numPr>
      </w:pPr>
      <w:r w:rsidRPr="00205C84">
        <w:rPr>
          <w:b/>
          <w:bCs/>
        </w:rPr>
        <w:t>Weight</w:t>
      </w:r>
      <w:r w:rsidRPr="00205C84">
        <w:t xml:space="preserve">: 0.2 </w:t>
      </w:r>
      <w:proofErr w:type="spellStart"/>
      <w:r w:rsidRPr="00205C84">
        <w:t>lbs</w:t>
      </w:r>
      <w:proofErr w:type="spellEnd"/>
    </w:p>
    <w:p w14:paraId="06E1E853" w14:textId="77777777" w:rsidR="00205C84" w:rsidRPr="00205C84" w:rsidRDefault="00205C84" w:rsidP="00205C84">
      <w:pPr>
        <w:numPr>
          <w:ilvl w:val="0"/>
          <w:numId w:val="2"/>
        </w:numPr>
      </w:pPr>
      <w:r w:rsidRPr="00205C84">
        <w:rPr>
          <w:b/>
          <w:bCs/>
        </w:rPr>
        <w:t>Color Options</w:t>
      </w:r>
      <w:r w:rsidRPr="00205C84">
        <w:t>: Black, Silver</w:t>
      </w:r>
    </w:p>
    <w:p w14:paraId="239A5CCC" w14:textId="77777777" w:rsidR="00205C84" w:rsidRPr="00205C84" w:rsidRDefault="00205C84" w:rsidP="00205C84">
      <w:pPr>
        <w:numPr>
          <w:ilvl w:val="0"/>
          <w:numId w:val="2"/>
        </w:numPr>
      </w:pPr>
      <w:r w:rsidRPr="00205C84">
        <w:rPr>
          <w:b/>
          <w:bCs/>
        </w:rPr>
        <w:t>Warranty</w:t>
      </w:r>
      <w:r w:rsidRPr="00205C84">
        <w:t>: 1-year limited warranty</w:t>
      </w:r>
    </w:p>
    <w:p w14:paraId="73E6C1C2" w14:textId="77777777" w:rsidR="00205C84" w:rsidRPr="00205C84" w:rsidRDefault="00205C84" w:rsidP="00205C84">
      <w:pPr>
        <w:rPr>
          <w:b/>
          <w:bCs/>
        </w:rPr>
      </w:pPr>
      <w:r w:rsidRPr="00205C84">
        <w:rPr>
          <w:b/>
          <w:bCs/>
        </w:rPr>
        <w:t>User Guide</w:t>
      </w:r>
    </w:p>
    <w:p w14:paraId="76A42141" w14:textId="77777777" w:rsidR="00205C84" w:rsidRPr="00205C84" w:rsidRDefault="00205C84" w:rsidP="00205C84">
      <w:r w:rsidRPr="00205C84">
        <w:t xml:space="preserve">Thank you for choosing the </w:t>
      </w:r>
      <w:proofErr w:type="spellStart"/>
      <w:r w:rsidRPr="00205C84">
        <w:t>TravelBuddy</w:t>
      </w:r>
      <w:proofErr w:type="spellEnd"/>
      <w:r w:rsidRPr="00205C84">
        <w:t xml:space="preserve"> Digital Luggage Scale. This user guide provides instructions on how to use and maintain your luggage scale effectively. Please read this guide thoroughly before using the luggage scale.</w:t>
      </w:r>
    </w:p>
    <w:p w14:paraId="119CA0E5" w14:textId="77777777" w:rsidR="00205C84" w:rsidRPr="00205C84" w:rsidRDefault="00205C84" w:rsidP="00205C84">
      <w:pPr>
        <w:rPr>
          <w:b/>
          <w:bCs/>
        </w:rPr>
      </w:pPr>
      <w:r w:rsidRPr="00205C84">
        <w:rPr>
          <w:b/>
          <w:bCs/>
        </w:rPr>
        <w:t>Package Contents</w:t>
      </w:r>
    </w:p>
    <w:p w14:paraId="40D5226B" w14:textId="77777777" w:rsidR="00205C84" w:rsidRPr="00205C84" w:rsidRDefault="00205C84" w:rsidP="00205C84">
      <w:r w:rsidRPr="00205C84">
        <w:t>Ensure that the package includes the following components:</w:t>
      </w:r>
    </w:p>
    <w:p w14:paraId="4B9649AC" w14:textId="77777777" w:rsidR="00205C84" w:rsidRPr="00205C84" w:rsidRDefault="00205C84" w:rsidP="00205C84">
      <w:pPr>
        <w:numPr>
          <w:ilvl w:val="0"/>
          <w:numId w:val="3"/>
        </w:numPr>
      </w:pPr>
      <w:proofErr w:type="spellStart"/>
      <w:r w:rsidRPr="00205C84">
        <w:t>TravelBuddy</w:t>
      </w:r>
      <w:proofErr w:type="spellEnd"/>
      <w:r w:rsidRPr="00205C84">
        <w:t xml:space="preserve"> Digital Luggage Scale</w:t>
      </w:r>
    </w:p>
    <w:p w14:paraId="5F952D6A" w14:textId="77777777" w:rsidR="00205C84" w:rsidRPr="00205C84" w:rsidRDefault="00205C84" w:rsidP="00205C84">
      <w:pPr>
        <w:numPr>
          <w:ilvl w:val="0"/>
          <w:numId w:val="3"/>
        </w:numPr>
      </w:pPr>
      <w:r w:rsidRPr="00205C84">
        <w:t>CR2032 Battery (pre-installed)</w:t>
      </w:r>
    </w:p>
    <w:p w14:paraId="78FC24DB" w14:textId="77777777" w:rsidR="00205C84" w:rsidRPr="00205C84" w:rsidRDefault="00205C84" w:rsidP="00205C84">
      <w:pPr>
        <w:numPr>
          <w:ilvl w:val="0"/>
          <w:numId w:val="3"/>
        </w:numPr>
      </w:pPr>
      <w:r w:rsidRPr="00205C84">
        <w:t>User Guide</w:t>
      </w:r>
    </w:p>
    <w:p w14:paraId="7C1ECE3B" w14:textId="77777777" w:rsidR="00205C84" w:rsidRPr="00205C84" w:rsidRDefault="00205C84" w:rsidP="00205C84">
      <w:r w:rsidRPr="00205C84">
        <w:t>If any components are missing or damaged, please contact our customer support immediately.</w:t>
      </w:r>
    </w:p>
    <w:p w14:paraId="44DAA432" w14:textId="77777777" w:rsidR="00205C84" w:rsidRPr="00205C84" w:rsidRDefault="00205C84" w:rsidP="00205C84">
      <w:pPr>
        <w:rPr>
          <w:b/>
          <w:bCs/>
        </w:rPr>
      </w:pPr>
      <w:r w:rsidRPr="00205C84">
        <w:rPr>
          <w:b/>
          <w:bCs/>
        </w:rPr>
        <w:t>Using the Luggage Scale</w:t>
      </w:r>
    </w:p>
    <w:p w14:paraId="12D9E842" w14:textId="77777777" w:rsidR="00205C84" w:rsidRPr="00205C84" w:rsidRDefault="00205C84" w:rsidP="00205C84">
      <w:r w:rsidRPr="00205C84">
        <w:rPr>
          <w:b/>
          <w:bCs/>
        </w:rPr>
        <w:lastRenderedPageBreak/>
        <w:t>Step 1: Turning On the Scale</w:t>
      </w:r>
    </w:p>
    <w:p w14:paraId="4CAFFA80" w14:textId="77777777" w:rsidR="00205C84" w:rsidRPr="00205C84" w:rsidRDefault="00205C84" w:rsidP="00205C84">
      <w:pPr>
        <w:numPr>
          <w:ilvl w:val="0"/>
          <w:numId w:val="4"/>
        </w:numPr>
      </w:pPr>
      <w:r w:rsidRPr="00205C84">
        <w:t>Press the power button to turn on the scale.</w:t>
      </w:r>
    </w:p>
    <w:p w14:paraId="1629E821" w14:textId="77777777" w:rsidR="00205C84" w:rsidRPr="00205C84" w:rsidRDefault="00205C84" w:rsidP="00205C84">
      <w:pPr>
        <w:numPr>
          <w:ilvl w:val="0"/>
          <w:numId w:val="4"/>
        </w:numPr>
      </w:pPr>
      <w:r w:rsidRPr="00205C84">
        <w:t>Wait for the display to show "0.0" before weighing your luggage.</w:t>
      </w:r>
    </w:p>
    <w:p w14:paraId="60BAF57B" w14:textId="77777777" w:rsidR="00205C84" w:rsidRPr="00205C84" w:rsidRDefault="00205C84" w:rsidP="00205C84">
      <w:r w:rsidRPr="00205C84">
        <w:rPr>
          <w:b/>
          <w:bCs/>
        </w:rPr>
        <w:t>Step 2: Weighing Your Luggage</w:t>
      </w:r>
    </w:p>
    <w:p w14:paraId="7F685210" w14:textId="77777777" w:rsidR="00205C84" w:rsidRPr="00205C84" w:rsidRDefault="00205C84" w:rsidP="00205C84">
      <w:pPr>
        <w:numPr>
          <w:ilvl w:val="0"/>
          <w:numId w:val="5"/>
        </w:numPr>
      </w:pPr>
      <w:r w:rsidRPr="00205C84">
        <w:t>Attach the scale's strap to the handle of your luggage.</w:t>
      </w:r>
    </w:p>
    <w:p w14:paraId="60211C9B" w14:textId="77777777" w:rsidR="00205C84" w:rsidRPr="00205C84" w:rsidRDefault="00205C84" w:rsidP="00205C84">
      <w:pPr>
        <w:numPr>
          <w:ilvl w:val="0"/>
          <w:numId w:val="5"/>
        </w:numPr>
      </w:pPr>
      <w:r w:rsidRPr="00205C84">
        <w:t>Lift the luggage using the scale's handle.</w:t>
      </w:r>
    </w:p>
    <w:p w14:paraId="71535C9E" w14:textId="77777777" w:rsidR="00205C84" w:rsidRPr="00205C84" w:rsidRDefault="00205C84" w:rsidP="00205C84">
      <w:pPr>
        <w:numPr>
          <w:ilvl w:val="0"/>
          <w:numId w:val="5"/>
        </w:numPr>
      </w:pPr>
      <w:r w:rsidRPr="00205C84">
        <w:t>Hold the luggage steady until the weight reading stabilizes on the display.</w:t>
      </w:r>
    </w:p>
    <w:p w14:paraId="26151256" w14:textId="77777777" w:rsidR="00205C84" w:rsidRPr="00205C84" w:rsidRDefault="00205C84" w:rsidP="00205C84">
      <w:r w:rsidRPr="00205C84">
        <w:rPr>
          <w:b/>
          <w:bCs/>
        </w:rPr>
        <w:t>Step 3: Using the Tare Function</w:t>
      </w:r>
    </w:p>
    <w:p w14:paraId="116D2751" w14:textId="77777777" w:rsidR="00205C84" w:rsidRPr="00205C84" w:rsidRDefault="00205C84" w:rsidP="00205C84">
      <w:pPr>
        <w:numPr>
          <w:ilvl w:val="0"/>
          <w:numId w:val="6"/>
        </w:numPr>
      </w:pPr>
      <w:r w:rsidRPr="00205C84">
        <w:t>Press the tare button to reset the scale to zero.</w:t>
      </w:r>
    </w:p>
    <w:p w14:paraId="2389F923" w14:textId="77777777" w:rsidR="00205C84" w:rsidRPr="00205C84" w:rsidRDefault="00205C84" w:rsidP="00205C84">
      <w:pPr>
        <w:numPr>
          <w:ilvl w:val="0"/>
          <w:numId w:val="6"/>
        </w:numPr>
      </w:pPr>
      <w:r w:rsidRPr="00205C84">
        <w:t>Weigh additional items without removing the luggage from the scale.</w:t>
      </w:r>
    </w:p>
    <w:p w14:paraId="7F277BB8" w14:textId="77777777" w:rsidR="00205C84" w:rsidRPr="00205C84" w:rsidRDefault="00205C84" w:rsidP="00205C84">
      <w:r w:rsidRPr="00205C84">
        <w:rPr>
          <w:b/>
          <w:bCs/>
        </w:rPr>
        <w:t>Step 4: Turning Off the Scale</w:t>
      </w:r>
    </w:p>
    <w:p w14:paraId="28C2310A" w14:textId="77777777" w:rsidR="00205C84" w:rsidRPr="00205C84" w:rsidRDefault="00205C84" w:rsidP="00205C84">
      <w:pPr>
        <w:numPr>
          <w:ilvl w:val="0"/>
          <w:numId w:val="7"/>
        </w:numPr>
      </w:pPr>
      <w:r w:rsidRPr="00205C84">
        <w:t>The scale will automatically shut off after 60 seconds of inactivity.</w:t>
      </w:r>
    </w:p>
    <w:p w14:paraId="3CE01564" w14:textId="77777777" w:rsidR="00205C84" w:rsidRPr="00205C84" w:rsidRDefault="00205C84" w:rsidP="00205C84">
      <w:pPr>
        <w:numPr>
          <w:ilvl w:val="0"/>
          <w:numId w:val="7"/>
        </w:numPr>
      </w:pPr>
      <w:r w:rsidRPr="00205C84">
        <w:t>You can also press the power button to manually turn off the scale.</w:t>
      </w:r>
    </w:p>
    <w:p w14:paraId="7BA15F1D" w14:textId="77777777" w:rsidR="00205C84" w:rsidRPr="00205C84" w:rsidRDefault="00205C84" w:rsidP="00205C84">
      <w:pPr>
        <w:rPr>
          <w:b/>
          <w:bCs/>
        </w:rPr>
      </w:pPr>
      <w:r w:rsidRPr="00205C84">
        <w:rPr>
          <w:b/>
          <w:bCs/>
        </w:rPr>
        <w:t>Maintenance and Care</w:t>
      </w:r>
    </w:p>
    <w:p w14:paraId="78CAC7CE" w14:textId="77777777" w:rsidR="00205C84" w:rsidRPr="00205C84" w:rsidRDefault="00205C84" w:rsidP="00205C84">
      <w:pPr>
        <w:numPr>
          <w:ilvl w:val="0"/>
          <w:numId w:val="8"/>
        </w:numPr>
      </w:pPr>
      <w:r w:rsidRPr="00205C84">
        <w:t>Keep the scale clean and dry to prevent damage.</w:t>
      </w:r>
    </w:p>
    <w:p w14:paraId="166015CF" w14:textId="77777777" w:rsidR="00205C84" w:rsidRPr="00205C84" w:rsidRDefault="00205C84" w:rsidP="00205C84">
      <w:pPr>
        <w:numPr>
          <w:ilvl w:val="0"/>
          <w:numId w:val="8"/>
        </w:numPr>
      </w:pPr>
      <w:r w:rsidRPr="00205C84">
        <w:t>Avoid using harsh chemicals or abrasive cleaners on the scale.</w:t>
      </w:r>
    </w:p>
    <w:p w14:paraId="7F31764B" w14:textId="77777777" w:rsidR="00205C84" w:rsidRPr="00205C84" w:rsidRDefault="00205C84" w:rsidP="00205C84">
      <w:pPr>
        <w:numPr>
          <w:ilvl w:val="0"/>
          <w:numId w:val="8"/>
        </w:numPr>
      </w:pPr>
      <w:r w:rsidRPr="00205C84">
        <w:t>Store the scale in a cool, dry place when not in use.</w:t>
      </w:r>
    </w:p>
    <w:p w14:paraId="2794221E" w14:textId="77777777" w:rsidR="00205C84" w:rsidRPr="00205C84" w:rsidRDefault="00205C84" w:rsidP="00205C84">
      <w:pPr>
        <w:numPr>
          <w:ilvl w:val="0"/>
          <w:numId w:val="8"/>
        </w:numPr>
      </w:pPr>
      <w:r w:rsidRPr="00205C84">
        <w:t>Replace the battery when the low battery indicator appears on the display.</w:t>
      </w:r>
    </w:p>
    <w:p w14:paraId="78EDB0F0" w14:textId="77777777" w:rsidR="00205C84" w:rsidRPr="00205C84" w:rsidRDefault="00205C84" w:rsidP="00205C84">
      <w:pPr>
        <w:rPr>
          <w:b/>
          <w:bCs/>
        </w:rPr>
      </w:pPr>
      <w:r w:rsidRPr="00205C84">
        <w:rPr>
          <w:b/>
          <w:bCs/>
        </w:rPr>
        <w:t>Cautions</w:t>
      </w:r>
    </w:p>
    <w:p w14:paraId="51A9D16F" w14:textId="77777777" w:rsidR="00205C84" w:rsidRPr="00205C84" w:rsidRDefault="00205C84" w:rsidP="00205C84">
      <w:pPr>
        <w:numPr>
          <w:ilvl w:val="0"/>
          <w:numId w:val="9"/>
        </w:numPr>
      </w:pPr>
      <w:r w:rsidRPr="00205C84">
        <w:rPr>
          <w:b/>
          <w:bCs/>
        </w:rPr>
        <w:t>Proper Use</w:t>
      </w:r>
      <w:r w:rsidRPr="00205C84">
        <w:t>: Use the scale only for its intended purpose to avoid damage.</w:t>
      </w:r>
    </w:p>
    <w:p w14:paraId="7AD47F0A" w14:textId="77777777" w:rsidR="00205C84" w:rsidRPr="00205C84" w:rsidRDefault="00205C84" w:rsidP="00205C84">
      <w:pPr>
        <w:numPr>
          <w:ilvl w:val="0"/>
          <w:numId w:val="9"/>
        </w:numPr>
      </w:pPr>
      <w:r w:rsidRPr="00205C84">
        <w:rPr>
          <w:b/>
          <w:bCs/>
        </w:rPr>
        <w:t>Weight Limit</w:t>
      </w:r>
      <w:r w:rsidRPr="00205C84">
        <w:t xml:space="preserve">: Do not exceed the maximum weight limit of 110 </w:t>
      </w:r>
      <w:proofErr w:type="spellStart"/>
      <w:r w:rsidRPr="00205C84">
        <w:t>lbs</w:t>
      </w:r>
      <w:proofErr w:type="spellEnd"/>
      <w:r w:rsidRPr="00205C84">
        <w:t xml:space="preserve"> (50 kg).</w:t>
      </w:r>
    </w:p>
    <w:p w14:paraId="451A9C2B" w14:textId="77777777" w:rsidR="00205C84" w:rsidRPr="00205C84" w:rsidRDefault="00205C84" w:rsidP="00205C84">
      <w:pPr>
        <w:numPr>
          <w:ilvl w:val="0"/>
          <w:numId w:val="9"/>
        </w:numPr>
      </w:pPr>
      <w:r w:rsidRPr="00205C84">
        <w:rPr>
          <w:b/>
          <w:bCs/>
        </w:rPr>
        <w:t>Battery Replacement</w:t>
      </w:r>
      <w:r w:rsidRPr="00205C84">
        <w:t>: Replace the battery when the low battery indicator appears.</w:t>
      </w:r>
    </w:p>
    <w:p w14:paraId="28E5E913" w14:textId="77777777" w:rsidR="00205C84" w:rsidRPr="00205C84" w:rsidRDefault="00205C84" w:rsidP="00205C84">
      <w:pPr>
        <w:numPr>
          <w:ilvl w:val="0"/>
          <w:numId w:val="9"/>
        </w:numPr>
      </w:pPr>
      <w:r w:rsidRPr="00205C84">
        <w:rPr>
          <w:b/>
          <w:bCs/>
        </w:rPr>
        <w:t>Storage</w:t>
      </w:r>
      <w:r w:rsidRPr="00205C84">
        <w:t>: Store the scale in a cool, dry place to prevent damage.</w:t>
      </w:r>
    </w:p>
    <w:p w14:paraId="172B545F" w14:textId="77777777" w:rsidR="00205C84" w:rsidRPr="00205C84" w:rsidRDefault="00205C84" w:rsidP="00205C84">
      <w:pPr>
        <w:numPr>
          <w:ilvl w:val="0"/>
          <w:numId w:val="9"/>
        </w:numPr>
      </w:pPr>
      <w:r w:rsidRPr="00205C84">
        <w:rPr>
          <w:b/>
          <w:bCs/>
        </w:rPr>
        <w:t>Avoid Dropping</w:t>
      </w:r>
      <w:r w:rsidRPr="00205C84">
        <w:t>: Handle the scale with care to avoid dropping and damaging it.</w:t>
      </w:r>
    </w:p>
    <w:p w14:paraId="74508B83" w14:textId="77777777" w:rsidR="00205C84" w:rsidRPr="00205C84" w:rsidRDefault="00205C84" w:rsidP="00205C84">
      <w:pPr>
        <w:rPr>
          <w:b/>
          <w:bCs/>
        </w:rPr>
      </w:pPr>
      <w:r w:rsidRPr="00205C84">
        <w:rPr>
          <w:b/>
          <w:bCs/>
        </w:rPr>
        <w:t>Warranty Information</w:t>
      </w:r>
    </w:p>
    <w:p w14:paraId="510519F9" w14:textId="77777777" w:rsidR="00205C84" w:rsidRPr="00205C84" w:rsidRDefault="00205C84" w:rsidP="00205C84">
      <w:pPr>
        <w:numPr>
          <w:ilvl w:val="0"/>
          <w:numId w:val="10"/>
        </w:numPr>
      </w:pPr>
      <w:r w:rsidRPr="00205C84">
        <w:rPr>
          <w:b/>
          <w:bCs/>
        </w:rPr>
        <w:t>Warranty Duration</w:t>
      </w:r>
      <w:r w:rsidRPr="00205C84">
        <w:t xml:space="preserve">: The </w:t>
      </w:r>
      <w:proofErr w:type="spellStart"/>
      <w:r w:rsidRPr="00205C84">
        <w:t>TravelBuddy</w:t>
      </w:r>
      <w:proofErr w:type="spellEnd"/>
      <w:r w:rsidRPr="00205C84">
        <w:t xml:space="preserve"> Digital Luggage Scale is covered by a 1-year limited warranty from the date of purchase.</w:t>
      </w:r>
    </w:p>
    <w:p w14:paraId="4BC24930" w14:textId="77777777" w:rsidR="00205C84" w:rsidRPr="00205C84" w:rsidRDefault="00205C84" w:rsidP="00205C84">
      <w:pPr>
        <w:numPr>
          <w:ilvl w:val="0"/>
          <w:numId w:val="10"/>
        </w:numPr>
      </w:pPr>
      <w:r w:rsidRPr="00205C84">
        <w:rPr>
          <w:b/>
          <w:bCs/>
        </w:rPr>
        <w:t>Warranty Coverage</w:t>
      </w:r>
      <w:r w:rsidRPr="00205C84">
        <w:t>: The warranty covers manufacturing defects in materials and workmanship, including issues such as display malfunction or inaccurate measurement.</w:t>
      </w:r>
    </w:p>
    <w:p w14:paraId="777E8735" w14:textId="77777777" w:rsidR="00205C84" w:rsidRPr="00205C84" w:rsidRDefault="00205C84" w:rsidP="00205C84">
      <w:pPr>
        <w:numPr>
          <w:ilvl w:val="0"/>
          <w:numId w:val="10"/>
        </w:numPr>
      </w:pPr>
      <w:r w:rsidRPr="00205C84">
        <w:rPr>
          <w:b/>
          <w:bCs/>
        </w:rPr>
        <w:lastRenderedPageBreak/>
        <w:t>Exclusions</w:t>
      </w:r>
      <w:r w:rsidRPr="00205C84">
        <w:t>: The warranty does not cover damages caused by improper use, accidents, normal wear and tear, unauthorized modifications, or failure to follow care and maintenance instructions.</w:t>
      </w:r>
    </w:p>
    <w:p w14:paraId="4C15F51D" w14:textId="77777777" w:rsidR="00205C84" w:rsidRPr="00205C84" w:rsidRDefault="00205C84" w:rsidP="00205C84">
      <w:pPr>
        <w:numPr>
          <w:ilvl w:val="0"/>
          <w:numId w:val="10"/>
        </w:numPr>
      </w:pPr>
      <w:r w:rsidRPr="00205C84">
        <w:rPr>
          <w:b/>
          <w:bCs/>
        </w:rPr>
        <w:t>Warranty Claim Process</w:t>
      </w:r>
      <w:r w:rsidRPr="00205C84">
        <w:t>: In the event of a warranty claim, please contact our customer support with your proof of purchase and a detailed description of the issue. Our support team will guide you through the necessary steps to assess the claim and provide a resolution.</w:t>
      </w:r>
    </w:p>
    <w:p w14:paraId="016932EE" w14:textId="77777777" w:rsidR="00205C84" w:rsidRPr="00205C84" w:rsidRDefault="00205C84" w:rsidP="00205C84">
      <w:pPr>
        <w:numPr>
          <w:ilvl w:val="0"/>
          <w:numId w:val="10"/>
        </w:numPr>
      </w:pPr>
      <w:r w:rsidRPr="00205C84">
        <w:rPr>
          <w:b/>
          <w:bCs/>
        </w:rPr>
        <w:t>Warranty Remedies</w:t>
      </w:r>
      <w:r w:rsidRPr="00205C84">
        <w:t>: Depending on the nature of the warranty claim, we will either repair or replace the defective product. If the exact product is no longer available, we may offer a comparable replacement at our discretion.</w:t>
      </w:r>
    </w:p>
    <w:p w14:paraId="3BD37C53" w14:textId="77777777" w:rsidR="00205C84" w:rsidRPr="00205C84" w:rsidRDefault="00205C84" w:rsidP="00205C84">
      <w:pPr>
        <w:numPr>
          <w:ilvl w:val="0"/>
          <w:numId w:val="10"/>
        </w:numPr>
      </w:pPr>
      <w:r w:rsidRPr="00205C84">
        <w:rPr>
          <w:b/>
          <w:bCs/>
        </w:rPr>
        <w:t>Limitations</w:t>
      </w:r>
      <w:r w:rsidRPr="00205C84">
        <w:t xml:space="preserve">: The warranty is non-transferable and applies only to the original purchaser of the </w:t>
      </w:r>
      <w:proofErr w:type="spellStart"/>
      <w:r w:rsidRPr="00205C84">
        <w:t>TravelBuddy</w:t>
      </w:r>
      <w:proofErr w:type="spellEnd"/>
      <w:r w:rsidRPr="00205C84">
        <w:t xml:space="preserve"> Digital Luggage Scale. It is valid only when the product is purchased from an authorized retailer.</w:t>
      </w:r>
    </w:p>
    <w:p w14:paraId="3B5547E8" w14:textId="77777777" w:rsidR="00205C84" w:rsidRPr="00205C84" w:rsidRDefault="00205C84" w:rsidP="00205C84">
      <w:pPr>
        <w:numPr>
          <w:ilvl w:val="0"/>
          <w:numId w:val="10"/>
        </w:numPr>
      </w:pPr>
      <w:r w:rsidRPr="00205C84">
        <w:rPr>
          <w:b/>
          <w:bCs/>
        </w:rPr>
        <w:t>Legal Rights</w:t>
      </w:r>
      <w:r w:rsidRPr="00205C84">
        <w:t>: This warranty gives you specific legal rights, and you may also have other rights that vary by jurisdiction.</w:t>
      </w:r>
    </w:p>
    <w:p w14:paraId="51B466B9" w14:textId="77777777" w:rsidR="00205C84" w:rsidRPr="00205C84" w:rsidRDefault="00205C84" w:rsidP="00205C84">
      <w:r w:rsidRPr="00205C84">
        <w:t>For any warranty-related inquiries or to initiate a warranty claim, please contact our customer support using the provided contact information. Please retain your proof of purchase as it will be required to verify warranty eligibility.</w:t>
      </w:r>
    </w:p>
    <w:p w14:paraId="10D5A013" w14:textId="77777777" w:rsidR="00205C84" w:rsidRPr="00205C84" w:rsidRDefault="00205C84" w:rsidP="00205C84">
      <w:pPr>
        <w:rPr>
          <w:b/>
          <w:bCs/>
        </w:rPr>
      </w:pPr>
      <w:r w:rsidRPr="00205C84">
        <w:rPr>
          <w:b/>
          <w:bCs/>
        </w:rPr>
        <w:t>Return Policy</w:t>
      </w:r>
    </w:p>
    <w:p w14:paraId="6E6ABCB6" w14:textId="77777777" w:rsidR="00205C84" w:rsidRPr="00205C84" w:rsidRDefault="00205C84" w:rsidP="00205C84">
      <w:pPr>
        <w:numPr>
          <w:ilvl w:val="0"/>
          <w:numId w:val="11"/>
        </w:numPr>
      </w:pPr>
      <w:r w:rsidRPr="00205C84">
        <w:rPr>
          <w:b/>
          <w:bCs/>
        </w:rPr>
        <w:t>If Membership status "None"</w:t>
      </w:r>
      <w:r w:rsidRPr="00205C84">
        <w:t>: Returns are accepted within 30 days of purchase, provided the luggage scale is unused, undamaged, and in its original packaging. The customer is responsible for the cost of return shipping. Once the returned item is received, a refund will be issued for the cost of the item minus a 10% restocking fee. If the item was damaged during shipping or if there is a defect, the customer should contact customer service within 7 days of receiving the item.</w:t>
      </w:r>
    </w:p>
    <w:p w14:paraId="0FD67AB8" w14:textId="77777777" w:rsidR="00205C84" w:rsidRPr="00205C84" w:rsidRDefault="00205C84" w:rsidP="00205C84">
      <w:pPr>
        <w:numPr>
          <w:ilvl w:val="0"/>
          <w:numId w:val="11"/>
        </w:numPr>
      </w:pPr>
      <w:r w:rsidRPr="00205C84">
        <w:rPr>
          <w:b/>
          <w:bCs/>
        </w:rPr>
        <w:t>If Membership status "Gold"</w:t>
      </w:r>
      <w:r w:rsidRPr="00205C84">
        <w:t>: Returns are accepted within 60 days of purchase, provided the luggage scale is unused, undamaged, and in its original packaging. Free return shipping is provided. Once the returned item is received, a full refund will be issued. If the item was damaged during shipping or if there is a defect, the customer should contact customer service within 7 days of receiving the item.</w:t>
      </w:r>
    </w:p>
    <w:p w14:paraId="322EAE33" w14:textId="77777777" w:rsidR="00205C84" w:rsidRPr="00205C84" w:rsidRDefault="00205C84" w:rsidP="00205C84">
      <w:pPr>
        <w:numPr>
          <w:ilvl w:val="0"/>
          <w:numId w:val="11"/>
        </w:numPr>
      </w:pPr>
      <w:r w:rsidRPr="00205C84">
        <w:rPr>
          <w:b/>
          <w:bCs/>
        </w:rPr>
        <w:t>If Membership status "Platinum"</w:t>
      </w:r>
      <w:r w:rsidRPr="00205C84">
        <w:t>: Returns are accepted within 90 days of purchase, provided the luggage scale is unused, undamaged, and in its original packaging. Free return shipping is provided, and a full refund will be issued. If the item was damaged during shipping or if there is a defect, the customer should contact customer service within 7 days of receiving the item.</w:t>
      </w:r>
    </w:p>
    <w:p w14:paraId="43DDADB3" w14:textId="77777777" w:rsidR="00205C84" w:rsidRPr="00205C84" w:rsidRDefault="00205C84" w:rsidP="00205C84">
      <w:pPr>
        <w:rPr>
          <w:b/>
          <w:bCs/>
        </w:rPr>
      </w:pPr>
      <w:r w:rsidRPr="00205C84">
        <w:rPr>
          <w:b/>
          <w:bCs/>
        </w:rPr>
        <w:t>Reviews</w:t>
      </w:r>
    </w:p>
    <w:p w14:paraId="2A5D7755" w14:textId="77777777" w:rsidR="00205C84" w:rsidRPr="00205C84" w:rsidRDefault="00205C84" w:rsidP="00205C84">
      <w:pPr>
        <w:numPr>
          <w:ilvl w:val="0"/>
          <w:numId w:val="12"/>
        </w:numPr>
      </w:pPr>
      <w:r w:rsidRPr="00205C84">
        <w:rPr>
          <w:b/>
          <w:bCs/>
        </w:rPr>
        <w:lastRenderedPageBreak/>
        <w:t>Rating</w:t>
      </w:r>
      <w:r w:rsidRPr="00205C84">
        <w:t>: 5</w:t>
      </w:r>
      <w:r w:rsidRPr="00205C84">
        <w:br/>
      </w:r>
      <w:r w:rsidRPr="00205C84">
        <w:rPr>
          <w:b/>
          <w:bCs/>
        </w:rPr>
        <w:t>Review</w:t>
      </w:r>
      <w:r w:rsidRPr="00205C84">
        <w:t xml:space="preserve">: The </w:t>
      </w:r>
      <w:proofErr w:type="spellStart"/>
      <w:r w:rsidRPr="00205C84">
        <w:t>TravelBuddy</w:t>
      </w:r>
      <w:proofErr w:type="spellEnd"/>
      <w:r w:rsidRPr="00205C84">
        <w:t xml:space="preserve"> Digital Luggage Scale is perfect for my travels. It's accurate, easy to use, and the digital display is very clear. Highly recommend it!</w:t>
      </w:r>
    </w:p>
    <w:p w14:paraId="5EB7C068" w14:textId="77777777" w:rsidR="00205C84" w:rsidRPr="00205C84" w:rsidRDefault="00205C84" w:rsidP="00205C84">
      <w:pPr>
        <w:numPr>
          <w:ilvl w:val="0"/>
          <w:numId w:val="12"/>
        </w:numPr>
      </w:pPr>
      <w:r w:rsidRPr="00205C84">
        <w:rPr>
          <w:b/>
          <w:bCs/>
        </w:rPr>
        <w:t>Rating</w:t>
      </w:r>
      <w:r w:rsidRPr="00205C84">
        <w:t>: 4</w:t>
      </w:r>
      <w:r w:rsidRPr="00205C84">
        <w:br/>
      </w:r>
      <w:r w:rsidRPr="00205C84">
        <w:rPr>
          <w:b/>
          <w:bCs/>
        </w:rPr>
        <w:t>Review</w:t>
      </w:r>
      <w:r w:rsidRPr="00205C84">
        <w:t xml:space="preserve">: I love the </w:t>
      </w:r>
      <w:proofErr w:type="spellStart"/>
      <w:r w:rsidRPr="00205C84">
        <w:t>TravelBuddy</w:t>
      </w:r>
      <w:proofErr w:type="spellEnd"/>
      <w:r w:rsidRPr="00205C84">
        <w:t xml:space="preserve"> Digital Luggage Scale, but I wish it had a longer strap. Overall, it's a great travel accessory for the price.</w:t>
      </w:r>
    </w:p>
    <w:p w14:paraId="4A5D4F64" w14:textId="77777777" w:rsidR="00205C84" w:rsidRPr="00205C84" w:rsidRDefault="00205C84" w:rsidP="00205C84">
      <w:pPr>
        <w:numPr>
          <w:ilvl w:val="0"/>
          <w:numId w:val="12"/>
        </w:numPr>
      </w:pPr>
      <w:r w:rsidRPr="00205C84">
        <w:rPr>
          <w:b/>
          <w:bCs/>
        </w:rPr>
        <w:t>Rating</w:t>
      </w:r>
      <w:r w:rsidRPr="00205C84">
        <w:t>: 5</w:t>
      </w:r>
      <w:r w:rsidRPr="00205C84">
        <w:br/>
      </w:r>
      <w:r w:rsidRPr="00205C84">
        <w:rPr>
          <w:b/>
          <w:bCs/>
        </w:rPr>
        <w:t>Review</w:t>
      </w:r>
      <w:r w:rsidRPr="00205C84">
        <w:t>: This luggage scale is perfect for my frequent travels. The tare function is very useful, and the compact design makes it easy to pack.</w:t>
      </w:r>
    </w:p>
    <w:p w14:paraId="78BB8199" w14:textId="77777777" w:rsidR="00205C84" w:rsidRPr="00205C84" w:rsidRDefault="00205C84" w:rsidP="00205C84">
      <w:pPr>
        <w:numPr>
          <w:ilvl w:val="0"/>
          <w:numId w:val="12"/>
        </w:numPr>
      </w:pPr>
      <w:r w:rsidRPr="00205C84">
        <w:rPr>
          <w:b/>
          <w:bCs/>
        </w:rPr>
        <w:t>Rating</w:t>
      </w:r>
      <w:r w:rsidRPr="00205C84">
        <w:t>: 4</w:t>
      </w:r>
      <w:r w:rsidRPr="00205C84">
        <w:br/>
      </w:r>
      <w:r w:rsidRPr="00205C84">
        <w:rPr>
          <w:b/>
          <w:bCs/>
        </w:rPr>
        <w:t>Review</w:t>
      </w:r>
      <w:r w:rsidRPr="00205C84">
        <w:t xml:space="preserve">: The </w:t>
      </w:r>
      <w:proofErr w:type="spellStart"/>
      <w:r w:rsidRPr="00205C84">
        <w:t>TravelBuddy</w:t>
      </w:r>
      <w:proofErr w:type="spellEnd"/>
      <w:r w:rsidRPr="00205C84">
        <w:t xml:space="preserve"> Digital Luggage Scale is very accurate and easy to use. However, I found the display a bit small for my liking. Still, it's a great buy!</w:t>
      </w:r>
    </w:p>
    <w:p w14:paraId="4C67B55B" w14:textId="77777777" w:rsidR="00205C84" w:rsidRPr="00205C84" w:rsidRDefault="00205C84" w:rsidP="00205C84">
      <w:pPr>
        <w:numPr>
          <w:ilvl w:val="0"/>
          <w:numId w:val="12"/>
        </w:numPr>
      </w:pPr>
      <w:r w:rsidRPr="00205C84">
        <w:rPr>
          <w:b/>
          <w:bCs/>
        </w:rPr>
        <w:t>Rating</w:t>
      </w:r>
      <w:r w:rsidRPr="00205C84">
        <w:t>: 5</w:t>
      </w:r>
      <w:r w:rsidRPr="00205C84">
        <w:br/>
      </w:r>
      <w:r w:rsidRPr="00205C84">
        <w:rPr>
          <w:b/>
          <w:bCs/>
        </w:rPr>
        <w:t>Review</w:t>
      </w:r>
      <w:r w:rsidRPr="00205C84">
        <w:t xml:space="preserve">: Excellent luggage scale! It's lightweight, easy to pack, and the auto shut-off feature is a great addition. I would </w:t>
      </w:r>
      <w:proofErr w:type="gramStart"/>
      <w:r w:rsidRPr="00205C84">
        <w:t>definitely buy</w:t>
      </w:r>
      <w:proofErr w:type="gramEnd"/>
      <w:r w:rsidRPr="00205C84">
        <w:t xml:space="preserve"> it again.</w:t>
      </w:r>
    </w:p>
    <w:p w14:paraId="41A537C1" w14:textId="77777777" w:rsidR="00205C84" w:rsidRPr="00205C84" w:rsidRDefault="00205C84" w:rsidP="00205C84">
      <w:pPr>
        <w:rPr>
          <w:b/>
          <w:bCs/>
        </w:rPr>
      </w:pPr>
      <w:r w:rsidRPr="00205C84">
        <w:rPr>
          <w:b/>
          <w:bCs/>
        </w:rPr>
        <w:t>FAQ</w:t>
      </w:r>
    </w:p>
    <w:p w14:paraId="7A58BCD4" w14:textId="77777777" w:rsidR="00205C84" w:rsidRPr="00205C84" w:rsidRDefault="00205C84" w:rsidP="00205C84">
      <w:pPr>
        <w:numPr>
          <w:ilvl w:val="0"/>
          <w:numId w:val="13"/>
        </w:numPr>
      </w:pPr>
      <w:r w:rsidRPr="00205C84">
        <w:rPr>
          <w:b/>
          <w:bCs/>
        </w:rPr>
        <w:t xml:space="preserve">How easy is it to use the </w:t>
      </w:r>
      <w:proofErr w:type="spellStart"/>
      <w:r w:rsidRPr="00205C84">
        <w:rPr>
          <w:b/>
          <w:bCs/>
        </w:rPr>
        <w:t>TravelBuddy</w:t>
      </w:r>
      <w:proofErr w:type="spellEnd"/>
      <w:r w:rsidRPr="00205C84">
        <w:rPr>
          <w:b/>
          <w:bCs/>
        </w:rPr>
        <w:t xml:space="preserve"> Digital Luggage Scale?</w:t>
      </w:r>
      <w:r w:rsidRPr="00205C84">
        <w:br/>
        <w:t xml:space="preserve">The </w:t>
      </w:r>
      <w:proofErr w:type="spellStart"/>
      <w:r w:rsidRPr="00205C84">
        <w:t>TravelBuddy</w:t>
      </w:r>
      <w:proofErr w:type="spellEnd"/>
      <w:r w:rsidRPr="00205C84">
        <w:t xml:space="preserve"> Digital Luggage Scale features a digital display and simple controls, making it easy to use for accurate luggage weighing.</w:t>
      </w:r>
    </w:p>
    <w:p w14:paraId="3951096D" w14:textId="77777777" w:rsidR="00205C84" w:rsidRPr="00205C84" w:rsidRDefault="00205C84" w:rsidP="00205C84">
      <w:pPr>
        <w:numPr>
          <w:ilvl w:val="0"/>
          <w:numId w:val="13"/>
        </w:numPr>
      </w:pPr>
      <w:r w:rsidRPr="00205C84">
        <w:rPr>
          <w:b/>
          <w:bCs/>
        </w:rPr>
        <w:t xml:space="preserve">Can the </w:t>
      </w:r>
      <w:proofErr w:type="spellStart"/>
      <w:r w:rsidRPr="00205C84">
        <w:rPr>
          <w:b/>
          <w:bCs/>
        </w:rPr>
        <w:t>TravelBuddy</w:t>
      </w:r>
      <w:proofErr w:type="spellEnd"/>
      <w:r w:rsidRPr="00205C84">
        <w:rPr>
          <w:b/>
          <w:bCs/>
        </w:rPr>
        <w:t xml:space="preserve"> Digital Luggage Scale measure in both pounds and kilograms?</w:t>
      </w:r>
      <w:r w:rsidRPr="00205C84">
        <w:br/>
        <w:t xml:space="preserve">Yes, the </w:t>
      </w:r>
      <w:proofErr w:type="spellStart"/>
      <w:r w:rsidRPr="00205C84">
        <w:t>TravelBuddy</w:t>
      </w:r>
      <w:proofErr w:type="spellEnd"/>
      <w:r w:rsidRPr="00205C84">
        <w:t xml:space="preserve"> Digital Luggage Scale can measure in both pounds (</w:t>
      </w:r>
      <w:proofErr w:type="spellStart"/>
      <w:r w:rsidRPr="00205C84">
        <w:t>lbs</w:t>
      </w:r>
      <w:proofErr w:type="spellEnd"/>
      <w:r w:rsidRPr="00205C84">
        <w:t>) and kilograms (kg). You can switch between units by pressing the unit button.</w:t>
      </w:r>
    </w:p>
    <w:p w14:paraId="74E3708A" w14:textId="77777777" w:rsidR="00205C84" w:rsidRPr="00205C84" w:rsidRDefault="00205C84" w:rsidP="00205C84">
      <w:pPr>
        <w:numPr>
          <w:ilvl w:val="0"/>
          <w:numId w:val="13"/>
        </w:numPr>
      </w:pPr>
      <w:r w:rsidRPr="00205C84">
        <w:rPr>
          <w:b/>
          <w:bCs/>
        </w:rPr>
        <w:t xml:space="preserve">Is the </w:t>
      </w:r>
      <w:proofErr w:type="spellStart"/>
      <w:r w:rsidRPr="00205C84">
        <w:rPr>
          <w:b/>
          <w:bCs/>
        </w:rPr>
        <w:t>TravelBuddy</w:t>
      </w:r>
      <w:proofErr w:type="spellEnd"/>
      <w:r w:rsidRPr="00205C84">
        <w:rPr>
          <w:b/>
          <w:bCs/>
        </w:rPr>
        <w:t xml:space="preserve"> Digital Luggage Scale TSA-approved?</w:t>
      </w:r>
      <w:r w:rsidRPr="00205C84">
        <w:br/>
        <w:t xml:space="preserve">Yes, the </w:t>
      </w:r>
      <w:proofErr w:type="spellStart"/>
      <w:r w:rsidRPr="00205C84">
        <w:t>TravelBuddy</w:t>
      </w:r>
      <w:proofErr w:type="spellEnd"/>
      <w:r w:rsidRPr="00205C84">
        <w:t xml:space="preserve"> Digital Luggage Scale is TSA-approved, making it safe for travel.</w:t>
      </w:r>
    </w:p>
    <w:p w14:paraId="54614515" w14:textId="77777777" w:rsidR="00205C84" w:rsidRPr="00205C84" w:rsidRDefault="00205C84" w:rsidP="00205C84">
      <w:pPr>
        <w:numPr>
          <w:ilvl w:val="0"/>
          <w:numId w:val="13"/>
        </w:numPr>
      </w:pPr>
      <w:r w:rsidRPr="00205C84">
        <w:rPr>
          <w:b/>
          <w:bCs/>
        </w:rPr>
        <w:t xml:space="preserve">What is the weight of the </w:t>
      </w:r>
      <w:proofErr w:type="spellStart"/>
      <w:r w:rsidRPr="00205C84">
        <w:rPr>
          <w:b/>
          <w:bCs/>
        </w:rPr>
        <w:t>TravelBuddy</w:t>
      </w:r>
      <w:proofErr w:type="spellEnd"/>
      <w:r w:rsidRPr="00205C84">
        <w:rPr>
          <w:b/>
          <w:bCs/>
        </w:rPr>
        <w:t xml:space="preserve"> Digital Luggage Scale?</w:t>
      </w:r>
      <w:r w:rsidRPr="00205C84">
        <w:br/>
        <w:t xml:space="preserve">The </w:t>
      </w:r>
      <w:proofErr w:type="spellStart"/>
      <w:r w:rsidRPr="00205C84">
        <w:t>TravelBuddy</w:t>
      </w:r>
      <w:proofErr w:type="spellEnd"/>
      <w:r w:rsidRPr="00205C84">
        <w:t xml:space="preserve"> Digital Luggage Scale weighs 0.2 </w:t>
      </w:r>
      <w:proofErr w:type="spellStart"/>
      <w:r w:rsidRPr="00205C84">
        <w:t>lbs</w:t>
      </w:r>
      <w:proofErr w:type="spellEnd"/>
      <w:r w:rsidRPr="00205C84">
        <w:t>, making it lightweight and easy to carry.</w:t>
      </w:r>
    </w:p>
    <w:p w14:paraId="2EEF5C60" w14:textId="11F1FE31" w:rsidR="001F1B31" w:rsidRDefault="00205C84" w:rsidP="00205C84">
      <w:pPr>
        <w:numPr>
          <w:ilvl w:val="0"/>
          <w:numId w:val="13"/>
        </w:numPr>
      </w:pPr>
      <w:r w:rsidRPr="00205C84">
        <w:rPr>
          <w:b/>
          <w:bCs/>
        </w:rPr>
        <w:t xml:space="preserve">How do I clean the </w:t>
      </w:r>
      <w:proofErr w:type="spellStart"/>
      <w:r w:rsidRPr="00205C84">
        <w:rPr>
          <w:b/>
          <w:bCs/>
        </w:rPr>
        <w:t>TravelBuddy</w:t>
      </w:r>
      <w:proofErr w:type="spellEnd"/>
      <w:r w:rsidRPr="00205C84">
        <w:rPr>
          <w:b/>
          <w:bCs/>
        </w:rPr>
        <w:t xml:space="preserve"> Digital Luggage Scale?</w:t>
      </w:r>
      <w:r w:rsidRPr="00205C84">
        <w:br/>
        <w:t>Keep the scale clean and dry to prevent damage. Avoid using harsh chemicals or abrasive cleaners on the scale.</w:t>
      </w:r>
    </w:p>
    <w:sectPr w:rsidR="001F1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83D96"/>
    <w:multiLevelType w:val="multilevel"/>
    <w:tmpl w:val="A7F61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D0D86"/>
    <w:multiLevelType w:val="multilevel"/>
    <w:tmpl w:val="1B76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D5D99"/>
    <w:multiLevelType w:val="multilevel"/>
    <w:tmpl w:val="E62E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80F83"/>
    <w:multiLevelType w:val="multilevel"/>
    <w:tmpl w:val="92B01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4E1A5C"/>
    <w:multiLevelType w:val="multilevel"/>
    <w:tmpl w:val="CEB8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426263"/>
    <w:multiLevelType w:val="multilevel"/>
    <w:tmpl w:val="7BA2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C2247"/>
    <w:multiLevelType w:val="multilevel"/>
    <w:tmpl w:val="7A40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860F2"/>
    <w:multiLevelType w:val="multilevel"/>
    <w:tmpl w:val="E646A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1150AF"/>
    <w:multiLevelType w:val="multilevel"/>
    <w:tmpl w:val="0F62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15FB9"/>
    <w:multiLevelType w:val="multilevel"/>
    <w:tmpl w:val="3246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0D70CF"/>
    <w:multiLevelType w:val="multilevel"/>
    <w:tmpl w:val="0774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986DFF"/>
    <w:multiLevelType w:val="multilevel"/>
    <w:tmpl w:val="5F2A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A34EE7"/>
    <w:multiLevelType w:val="multilevel"/>
    <w:tmpl w:val="90BA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057181">
    <w:abstractNumId w:val="4"/>
  </w:num>
  <w:num w:numId="2" w16cid:durableId="9182590">
    <w:abstractNumId w:val="10"/>
  </w:num>
  <w:num w:numId="3" w16cid:durableId="2078358973">
    <w:abstractNumId w:val="2"/>
  </w:num>
  <w:num w:numId="4" w16cid:durableId="1540975676">
    <w:abstractNumId w:val="5"/>
  </w:num>
  <w:num w:numId="5" w16cid:durableId="120002586">
    <w:abstractNumId w:val="1"/>
  </w:num>
  <w:num w:numId="6" w16cid:durableId="2065829037">
    <w:abstractNumId w:val="8"/>
  </w:num>
  <w:num w:numId="7" w16cid:durableId="313686890">
    <w:abstractNumId w:val="12"/>
  </w:num>
  <w:num w:numId="8" w16cid:durableId="565259044">
    <w:abstractNumId w:val="11"/>
  </w:num>
  <w:num w:numId="9" w16cid:durableId="992831679">
    <w:abstractNumId w:val="7"/>
  </w:num>
  <w:num w:numId="10" w16cid:durableId="1010377912">
    <w:abstractNumId w:val="6"/>
  </w:num>
  <w:num w:numId="11" w16cid:durableId="318505513">
    <w:abstractNumId w:val="9"/>
  </w:num>
  <w:num w:numId="12" w16cid:durableId="1164516534">
    <w:abstractNumId w:val="0"/>
  </w:num>
  <w:num w:numId="13" w16cid:durableId="991056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EFE"/>
    <w:rsid w:val="001F1B31"/>
    <w:rsid w:val="00205C84"/>
    <w:rsid w:val="00384235"/>
    <w:rsid w:val="00B72EFE"/>
    <w:rsid w:val="00FA67B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BE0AD"/>
  <w15:chartTrackingRefBased/>
  <w15:docId w15:val="{16336AA9-9522-4127-8334-31614494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E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E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E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E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E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E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E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E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E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E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E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E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E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E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E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E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E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EFE"/>
    <w:rPr>
      <w:rFonts w:eastAsiaTheme="majorEastAsia" w:cstheme="majorBidi"/>
      <w:color w:val="272727" w:themeColor="text1" w:themeTint="D8"/>
    </w:rPr>
  </w:style>
  <w:style w:type="paragraph" w:styleId="Title">
    <w:name w:val="Title"/>
    <w:basedOn w:val="Normal"/>
    <w:next w:val="Normal"/>
    <w:link w:val="TitleChar"/>
    <w:uiPriority w:val="10"/>
    <w:qFormat/>
    <w:rsid w:val="00B72E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E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E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E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EFE"/>
    <w:pPr>
      <w:spacing w:before="160"/>
      <w:jc w:val="center"/>
    </w:pPr>
    <w:rPr>
      <w:i/>
      <w:iCs/>
      <w:color w:val="404040" w:themeColor="text1" w:themeTint="BF"/>
    </w:rPr>
  </w:style>
  <w:style w:type="character" w:customStyle="1" w:styleId="QuoteChar">
    <w:name w:val="Quote Char"/>
    <w:basedOn w:val="DefaultParagraphFont"/>
    <w:link w:val="Quote"/>
    <w:uiPriority w:val="29"/>
    <w:rsid w:val="00B72EFE"/>
    <w:rPr>
      <w:i/>
      <w:iCs/>
      <w:color w:val="404040" w:themeColor="text1" w:themeTint="BF"/>
    </w:rPr>
  </w:style>
  <w:style w:type="paragraph" w:styleId="ListParagraph">
    <w:name w:val="List Paragraph"/>
    <w:basedOn w:val="Normal"/>
    <w:uiPriority w:val="34"/>
    <w:qFormat/>
    <w:rsid w:val="00B72EFE"/>
    <w:pPr>
      <w:ind w:left="720"/>
      <w:contextualSpacing/>
    </w:pPr>
  </w:style>
  <w:style w:type="character" w:styleId="IntenseEmphasis">
    <w:name w:val="Intense Emphasis"/>
    <w:basedOn w:val="DefaultParagraphFont"/>
    <w:uiPriority w:val="21"/>
    <w:qFormat/>
    <w:rsid w:val="00B72EFE"/>
    <w:rPr>
      <w:i/>
      <w:iCs/>
      <w:color w:val="0F4761" w:themeColor="accent1" w:themeShade="BF"/>
    </w:rPr>
  </w:style>
  <w:style w:type="paragraph" w:styleId="IntenseQuote">
    <w:name w:val="Intense Quote"/>
    <w:basedOn w:val="Normal"/>
    <w:next w:val="Normal"/>
    <w:link w:val="IntenseQuoteChar"/>
    <w:uiPriority w:val="30"/>
    <w:qFormat/>
    <w:rsid w:val="00B72E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EFE"/>
    <w:rPr>
      <w:i/>
      <w:iCs/>
      <w:color w:val="0F4761" w:themeColor="accent1" w:themeShade="BF"/>
    </w:rPr>
  </w:style>
  <w:style w:type="character" w:styleId="IntenseReference">
    <w:name w:val="Intense Reference"/>
    <w:basedOn w:val="DefaultParagraphFont"/>
    <w:uiPriority w:val="32"/>
    <w:qFormat/>
    <w:rsid w:val="00B72E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0381143">
      <w:bodyDiv w:val="1"/>
      <w:marLeft w:val="0"/>
      <w:marRight w:val="0"/>
      <w:marTop w:val="0"/>
      <w:marBottom w:val="0"/>
      <w:divBdr>
        <w:top w:val="none" w:sz="0" w:space="0" w:color="auto"/>
        <w:left w:val="none" w:sz="0" w:space="0" w:color="auto"/>
        <w:bottom w:val="none" w:sz="0" w:space="0" w:color="auto"/>
        <w:right w:val="none" w:sz="0" w:space="0" w:color="auto"/>
      </w:divBdr>
      <w:divsChild>
        <w:div w:id="255290531">
          <w:marLeft w:val="0"/>
          <w:marRight w:val="0"/>
          <w:marTop w:val="0"/>
          <w:marBottom w:val="0"/>
          <w:divBdr>
            <w:top w:val="none" w:sz="0" w:space="0" w:color="auto"/>
            <w:left w:val="none" w:sz="0" w:space="0" w:color="auto"/>
            <w:bottom w:val="none" w:sz="0" w:space="0" w:color="auto"/>
            <w:right w:val="none" w:sz="0" w:space="0" w:color="auto"/>
          </w:divBdr>
        </w:div>
      </w:divsChild>
    </w:div>
    <w:div w:id="1591550359">
      <w:bodyDiv w:val="1"/>
      <w:marLeft w:val="0"/>
      <w:marRight w:val="0"/>
      <w:marTop w:val="0"/>
      <w:marBottom w:val="0"/>
      <w:divBdr>
        <w:top w:val="none" w:sz="0" w:space="0" w:color="auto"/>
        <w:left w:val="none" w:sz="0" w:space="0" w:color="auto"/>
        <w:bottom w:val="none" w:sz="0" w:space="0" w:color="auto"/>
        <w:right w:val="none" w:sz="0" w:space="0" w:color="auto"/>
      </w:divBdr>
      <w:divsChild>
        <w:div w:id="1079256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1073</Words>
  <Characters>6119</Characters>
  <Application>Microsoft Office Word</Application>
  <DocSecurity>0</DocSecurity>
  <Lines>50</Lines>
  <Paragraphs>14</Paragraphs>
  <ScaleCrop>false</ScaleCrop>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Ziggy Z</dc:creator>
  <cp:keywords/>
  <dc:description/>
  <cp:lastModifiedBy>Ziggy Z</cp:lastModifiedBy>
  <cp:revision>2</cp:revision>
  <dcterms:created xsi:type="dcterms:W3CDTF">2025-04-07T02:03:00Z</dcterms:created>
  <dcterms:modified xsi:type="dcterms:W3CDTF">2025-04-07T02:04:00Z</dcterms:modified>
</cp:coreProperties>
</file>